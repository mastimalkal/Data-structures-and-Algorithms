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265420" cy="2030095"/>
            <wp:effectExtent l="0" t="0" r="0" b="8255"/>
            <wp:docPr id="7" name="Picture 7" descr="un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ni_logo"/>
                    <pic:cNvPicPr>
                      <a:picLocks noChangeAspect="1"/>
                    </pic:cNvPicPr>
                  </pic:nvPicPr>
                  <pic:blipFill>
                    <a:blip r:embed="rId4"/>
                    <a:stretch>
                      <a:fillRect/>
                    </a:stretch>
                  </pic:blipFill>
                  <pic:spPr>
                    <a:xfrm>
                      <a:off x="0" y="0"/>
                      <a:ext cx="5265420" cy="2030095"/>
                    </a:xfrm>
                    <a:prstGeom prst="rect">
                      <a:avLst/>
                    </a:prstGeom>
                  </pic:spPr>
                </pic:pic>
              </a:graphicData>
            </a:graphic>
          </wp:inline>
        </w:drawing>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Structures and Algorithms</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(CS09203)</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 Report</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Name:  Rehman ullah baig</w:t>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Reg No:  CSU-F16-118</w:t>
      </w: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Lab Report:  1</w:t>
      </w:r>
    </w:p>
    <w:p>
      <w:pPr>
        <w:jc w:val="center"/>
        <w:rPr>
          <w:rFonts w:hint="default"/>
          <w:b/>
          <w:bCs/>
          <w:sz w:val="28"/>
          <w:szCs w:val="28"/>
          <w:u w:val="single"/>
          <w:lang w:val="en-US"/>
        </w:rPr>
      </w:pPr>
      <w:r>
        <w:rPr>
          <w:rFonts w:hint="default" w:ascii="Times New Roman" w:hAnsi="Times New Roman" w:cs="Times New Roman"/>
          <w:b w:val="0"/>
          <w:bCs w:val="0"/>
          <w:sz w:val="28"/>
          <w:szCs w:val="28"/>
          <w:lang w:val="en-US"/>
        </w:rPr>
        <w:t>Submitted To:  Sir, Usman Ahmed</w:t>
      </w: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both"/>
        <w:rPr>
          <w:rFonts w:hint="default"/>
          <w:b/>
          <w:bCs/>
          <w:sz w:val="28"/>
          <w:szCs w:val="28"/>
          <w:u w:val="single"/>
          <w:lang w:val="en-US"/>
        </w:rPr>
      </w:pPr>
    </w:p>
    <w:p>
      <w:pPr>
        <w:spacing w:line="0" w:lineRule="atLeast"/>
        <w:ind w:left="3920"/>
        <w:rPr>
          <w:rFonts w:ascii="Times New Roman" w:hAnsi="Times New Roman" w:eastAsia="Times New Roman"/>
          <w:b/>
          <w:sz w:val="32"/>
          <w:u w:val="single"/>
        </w:rPr>
      </w:pPr>
      <w:r>
        <w:rPr>
          <w:rFonts w:ascii="Times New Roman" w:hAnsi="Times New Roman" w:eastAsia="Times New Roman"/>
          <w:b/>
          <w:sz w:val="32"/>
          <w:u w:val="single"/>
        </w:rPr>
        <w:t>Experiment # 01</w:t>
      </w:r>
    </w:p>
    <w:p>
      <w:pPr>
        <w:spacing w:line="356" w:lineRule="exact"/>
        <w:rPr>
          <w:rFonts w:ascii="Times New Roman" w:hAnsi="Times New Roman" w:eastAsia="Times New Roman"/>
        </w:rPr>
      </w:pPr>
    </w:p>
    <w:p>
      <w:pPr>
        <w:spacing w:line="0" w:lineRule="atLeast"/>
        <w:jc w:val="center"/>
        <w:rPr>
          <w:rFonts w:ascii="Times New Roman" w:hAnsi="Times New Roman" w:eastAsia="Times New Roman"/>
          <w:b/>
          <w:sz w:val="28"/>
        </w:rPr>
      </w:pPr>
      <w:r>
        <w:rPr>
          <w:rFonts w:ascii="Times New Roman" w:hAnsi="Times New Roman" w:eastAsia="Times New Roman"/>
          <w:b/>
          <w:sz w:val="28"/>
        </w:rPr>
        <w:t>Introduction to Arrays and its operation</w:t>
      </w:r>
    </w:p>
    <w:p>
      <w:pPr>
        <w:spacing w:line="27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Objectives:-</w:t>
      </w:r>
    </w:p>
    <w:p>
      <w:pPr>
        <w:spacing w:line="264" w:lineRule="exact"/>
        <w:rPr>
          <w:rFonts w:ascii="Times New Roman" w:hAnsi="Times New Roman" w:eastAsia="Times New Roman"/>
        </w:rPr>
      </w:pPr>
    </w:p>
    <w:p>
      <w:pPr>
        <w:spacing w:line="234" w:lineRule="auto"/>
        <w:jc w:val="both"/>
        <w:rPr>
          <w:rFonts w:ascii="Times New Roman" w:hAnsi="Times New Roman" w:eastAsia="Times New Roman"/>
          <w:sz w:val="24"/>
        </w:rPr>
      </w:pPr>
      <w:r>
        <w:rPr>
          <w:rFonts w:ascii="Times New Roman" w:hAnsi="Times New Roman" w:eastAsia="Times New Roman"/>
          <w:sz w:val="24"/>
        </w:rPr>
        <w:t>The objectives of this lab session are to understand the basic and various operations on arrays in C++.</w:t>
      </w:r>
    </w:p>
    <w:p>
      <w:pPr>
        <w:spacing w:line="27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Software Tools:-</w:t>
      </w:r>
    </w:p>
    <w:p>
      <w:pPr>
        <w:spacing w:line="0" w:lineRule="atLeast"/>
        <w:rPr>
          <w:rFonts w:ascii="Times New Roman" w:hAnsi="Times New Roman" w:eastAsia="Times New Roman"/>
          <w:b/>
          <w:sz w:val="24"/>
        </w:rPr>
      </w:pPr>
    </w:p>
    <w:p>
      <w:pPr>
        <w:numPr>
          <w:ilvl w:val="0"/>
          <w:numId w:val="1"/>
        </w:numPr>
        <w:spacing w:line="0" w:lineRule="atLeast"/>
        <w:ind w:left="420" w:leftChars="0" w:hanging="420" w:firstLineChars="0"/>
        <w:rPr>
          <w:rFonts w:ascii="Times New Roman" w:hAnsi="Times New Roman" w:eastAsia="Times New Roman"/>
          <w:b w:val="0"/>
          <w:bCs/>
          <w:sz w:val="24"/>
        </w:rPr>
      </w:pPr>
      <w:r>
        <w:rPr>
          <w:rFonts w:ascii="Times New Roman" w:hAnsi="Times New Roman" w:eastAsia="Times New Roman"/>
          <w:b w:val="0"/>
          <w:bCs/>
          <w:sz w:val="24"/>
          <w:lang w:val="en-US"/>
        </w:rPr>
        <w:t>Window 7</w:t>
      </w:r>
    </w:p>
    <w:p>
      <w:pPr>
        <w:numPr>
          <w:ilvl w:val="0"/>
          <w:numId w:val="1"/>
        </w:numPr>
        <w:spacing w:line="0" w:lineRule="atLeast"/>
        <w:ind w:left="420" w:leftChars="0" w:hanging="420" w:firstLineChars="0"/>
        <w:rPr>
          <w:rFonts w:ascii="Times New Roman" w:hAnsi="Times New Roman" w:eastAsia="Times New Roman"/>
          <w:b w:val="0"/>
          <w:bCs/>
          <w:sz w:val="24"/>
        </w:rPr>
      </w:pPr>
      <w:r>
        <w:rPr>
          <w:rFonts w:ascii="Times New Roman" w:hAnsi="Times New Roman" w:eastAsia="Times New Roman"/>
          <w:b w:val="0"/>
          <w:bCs/>
          <w:sz w:val="24"/>
          <w:lang w:val="en-US"/>
        </w:rPr>
        <w:t>Dev C++</w:t>
      </w:r>
    </w:p>
    <w:p>
      <w:pPr>
        <w:numPr>
          <w:ilvl w:val="0"/>
          <w:numId w:val="1"/>
        </w:numPr>
        <w:spacing w:line="0" w:lineRule="atLeast"/>
        <w:ind w:left="420" w:leftChars="0" w:hanging="420" w:firstLineChars="0"/>
        <w:rPr>
          <w:rFonts w:ascii="Times New Roman" w:hAnsi="Times New Roman" w:eastAsia="Times New Roman"/>
          <w:b w:val="0"/>
          <w:bCs/>
          <w:sz w:val="24"/>
        </w:rPr>
      </w:pPr>
      <w:r>
        <w:rPr>
          <w:rFonts w:ascii="Times New Roman" w:hAnsi="Times New Roman" w:eastAsia="Times New Roman"/>
          <w:b w:val="0"/>
          <w:bCs/>
          <w:sz w:val="24"/>
          <w:lang w:val="en-US"/>
        </w:rPr>
        <w:t>Ms office 2003</w:t>
      </w:r>
    </w:p>
    <w:p>
      <w:pPr>
        <w:spacing w:line="261" w:lineRule="exact"/>
        <w:rPr>
          <w:rFonts w:ascii="Times New Roman" w:hAnsi="Times New Roman" w:eastAsia="Times New Roman"/>
        </w:rPr>
      </w:pPr>
    </w:p>
    <w:p>
      <w:pPr>
        <w:spacing w:line="218"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Theory:-</w:t>
      </w:r>
    </w:p>
    <w:p>
      <w:pPr>
        <w:spacing w:line="322" w:lineRule="exact"/>
        <w:rPr>
          <w:rFonts w:ascii="Times New Roman" w:hAnsi="Times New Roman" w:eastAsia="Times New Roman"/>
        </w:rPr>
      </w:pPr>
    </w:p>
    <w:p>
      <w:pPr>
        <w:spacing w:line="229" w:lineRule="auto"/>
        <w:ind w:right="20"/>
        <w:rPr>
          <w:rFonts w:ascii="Times New Roman" w:hAnsi="Times New Roman" w:eastAsia="Times New Roman"/>
          <w:sz w:val="24"/>
        </w:rPr>
      </w:pPr>
      <w:r>
        <w:rPr>
          <w:rFonts w:ascii="Times New Roman" w:hAnsi="Times New Roman" w:eastAsia="Times New Roman"/>
          <w:sz w:val="24"/>
        </w:rPr>
        <w:t>We have already studied array in our computer programming course. We would be using the knowledge we learned there to implement different operation on arrays.</w:t>
      </w:r>
    </w:p>
    <w:p>
      <w:pPr>
        <w:spacing w:line="236"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Traversing Linear Arrays:-</w:t>
      </w:r>
    </w:p>
    <w:p>
      <w:pPr>
        <w:spacing w:line="267" w:lineRule="exact"/>
        <w:rPr>
          <w:rFonts w:ascii="Times New Roman" w:hAnsi="Times New Roman" w:eastAsia="Times New Roman"/>
        </w:rPr>
      </w:pPr>
    </w:p>
    <w:p>
      <w:pPr>
        <w:spacing w:line="220" w:lineRule="auto"/>
        <w:jc w:val="both"/>
        <w:rPr>
          <w:rFonts w:ascii="Times New Roman" w:hAnsi="Times New Roman" w:eastAsia="Times New Roman"/>
          <w:sz w:val="24"/>
        </w:rPr>
      </w:pPr>
      <w:r>
        <w:rPr>
          <w:rFonts w:ascii="Times New Roman" w:hAnsi="Times New Roman" w:eastAsia="Times New Roman"/>
          <w:sz w:val="24"/>
        </w:rPr>
        <w:t>Let A be the collection of data elements stored in the memory of the computer. Suppose we want to print the contents of each element of A or suppose we want to count the number of elements of A with a given property. This can be accomplished by traversing A that is by accessing and Processing each element of A exactly once.</w:t>
      </w:r>
    </w:p>
    <w:p>
      <w:pPr>
        <w:spacing w:line="244" w:lineRule="exact"/>
        <w:rPr>
          <w:rFonts w:ascii="Times New Roman" w:hAnsi="Times New Roman" w:eastAsia="Times New Roman"/>
        </w:rPr>
      </w:pPr>
    </w:p>
    <w:p>
      <w:pPr>
        <w:spacing w:line="220" w:lineRule="auto"/>
        <w:jc w:val="both"/>
        <w:rPr>
          <w:rFonts w:ascii="Times New Roman" w:hAnsi="Times New Roman" w:eastAsia="Times New Roman"/>
          <w:sz w:val="24"/>
        </w:rPr>
      </w:pPr>
      <w:r>
        <w:rPr>
          <w:rFonts w:ascii="Times New Roman" w:hAnsi="Times New Roman" w:eastAsia="Times New Roman"/>
          <w:sz w:val="24"/>
        </w:rPr>
        <w:t>The following algorithm traverses a linear array. The simplicity of the algorithm comes from the fact that LA is a linear structure. Other linear structures such as linked list can also be easily traversed. On the other hand the traversal of non-linear structures such as trees and graphs is considerably more complicated.</w:t>
      </w:r>
    </w:p>
    <w:p>
      <w:pPr>
        <w:spacing w:line="25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Algorithm:-</w:t>
      </w:r>
    </w:p>
    <w:p>
      <w:pPr>
        <w:spacing w:line="12" w:lineRule="exact"/>
        <w:rPr>
          <w:rFonts w:ascii="Times New Roman" w:hAnsi="Times New Roman" w:eastAsia="Times New Roman"/>
        </w:rPr>
      </w:pPr>
    </w:p>
    <w:p>
      <w:pPr>
        <w:spacing w:line="234" w:lineRule="auto"/>
        <w:jc w:val="both"/>
        <w:rPr>
          <w:rFonts w:ascii="Times New Roman" w:hAnsi="Times New Roman" w:eastAsia="Times New Roman"/>
          <w:sz w:val="24"/>
        </w:rPr>
      </w:pPr>
      <w:r>
        <w:rPr>
          <w:rFonts w:ascii="Times New Roman" w:hAnsi="Times New Roman" w:eastAsia="Times New Roman"/>
          <w:sz w:val="24"/>
        </w:rPr>
        <w:t>(Traversing a Linear Array) Here LA is a linear Array with lower Bound LB and upper Bound UB. This algorithm traverses LA.</w:t>
      </w:r>
    </w:p>
    <w:p>
      <w:pPr>
        <w:spacing w:line="62"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rPr>
        <w:t>Applying an operation PROCESS to each element of LA.</w:t>
      </w:r>
    </w:p>
    <w:p>
      <w:pPr>
        <w:spacing w:line="195" w:lineRule="exact"/>
        <w:rPr>
          <w:rFonts w:ascii="Times New Roman" w:hAnsi="Times New Roman" w:eastAsia="Times New Roman"/>
        </w:rPr>
      </w:pPr>
    </w:p>
    <w:p>
      <w:pPr>
        <w:spacing w:line="0" w:lineRule="atLeast"/>
        <w:rPr>
          <w:rFonts w:ascii="Times New Roman" w:hAnsi="Times New Roman" w:eastAsia="Times New Roman"/>
          <w:i/>
          <w:sz w:val="24"/>
        </w:rPr>
      </w:pPr>
      <w:r>
        <w:rPr>
          <w:rFonts w:ascii="Times New Roman" w:hAnsi="Times New Roman" w:eastAsia="Times New Roman"/>
          <w:i/>
          <w:sz w:val="24"/>
        </w:rPr>
        <w:t>[Initialize Counter] Set X=LB.</w:t>
      </w:r>
    </w:p>
    <w:p>
      <w:pPr>
        <w:numPr>
          <w:ilvl w:val="0"/>
          <w:numId w:val="2"/>
        </w:numPr>
        <w:tabs>
          <w:tab w:val="left" w:pos="720"/>
        </w:tabs>
        <w:spacing w:line="217" w:lineRule="auto"/>
        <w:ind w:left="360" w:right="4880"/>
        <w:rPr>
          <w:rFonts w:ascii="Times New Roman" w:hAnsi="Times New Roman" w:eastAsia="Times New Roman"/>
          <w:i/>
          <w:sz w:val="24"/>
        </w:rPr>
      </w:pPr>
      <w:r>
        <w:rPr>
          <w:rFonts w:ascii="Times New Roman" w:hAnsi="Times New Roman" w:eastAsia="Times New Roman"/>
          <w:i/>
          <w:sz w:val="24"/>
        </w:rPr>
        <w:t>Repeat Step 3 and 4 while K&lt;=UB. [Visit element] Apply PROCESS to LA[X]. [Increase Counter] Set X=X+1.</w:t>
      </w:r>
    </w:p>
    <w:p>
      <w:pPr>
        <w:spacing w:line="219" w:lineRule="auto"/>
        <w:ind w:left="360"/>
        <w:rPr>
          <w:rFonts w:ascii="Times New Roman" w:hAnsi="Times New Roman" w:eastAsia="Times New Roman"/>
          <w:i/>
          <w:sz w:val="24"/>
        </w:rPr>
      </w:pPr>
      <w:r>
        <w:rPr>
          <w:rFonts w:ascii="Times New Roman" w:hAnsi="Times New Roman" w:eastAsia="Times New Roman"/>
          <w:i/>
          <w:sz w:val="24"/>
        </w:rPr>
        <w:t>[End of Step 2 Loop]</w:t>
      </w:r>
    </w:p>
    <w:p>
      <w:pPr>
        <w:numPr>
          <w:ilvl w:val="0"/>
          <w:numId w:val="3"/>
        </w:numPr>
        <w:tabs>
          <w:tab w:val="left" w:pos="600"/>
        </w:tabs>
        <w:spacing w:line="220" w:lineRule="auto"/>
        <w:ind w:left="600" w:hanging="240"/>
        <w:rPr>
          <w:rFonts w:ascii="Times New Roman" w:hAnsi="Times New Roman" w:eastAsia="Times New Roman"/>
          <w:i/>
          <w:sz w:val="24"/>
        </w:rPr>
      </w:pPr>
      <w:r>
        <w:rPr>
          <w:rFonts w:ascii="Times New Roman" w:hAnsi="Times New Roman" w:eastAsia="Times New Roman"/>
          <w:i/>
          <w:sz w:val="24"/>
        </w:rPr>
        <w:t>Exit.</w:t>
      </w:r>
    </w:p>
    <w:p>
      <w:pPr>
        <w:spacing w:line="200" w:lineRule="exact"/>
        <w:rPr>
          <w:rFonts w:ascii="Times New Roman" w:hAnsi="Times New Roman" w:eastAsia="Times New Roman"/>
        </w:rPr>
      </w:pPr>
    </w:p>
    <w:p>
      <w:pPr>
        <w:spacing w:line="247" w:lineRule="exact"/>
        <w:rPr>
          <w:rFonts w:ascii="Times New Roman" w:hAnsi="Times New Roman" w:eastAsia="Times New Roman"/>
        </w:rPr>
      </w:pPr>
    </w:p>
    <w:p>
      <w:pPr>
        <w:spacing w:line="0" w:lineRule="atLeast"/>
        <w:rPr>
          <w:rFonts w:ascii="Times New Roman" w:hAnsi="Times New Roman" w:eastAsia="Times New Roman"/>
          <w:b/>
          <w:sz w:val="24"/>
        </w:rPr>
      </w:pPr>
    </w:p>
    <w:p>
      <w:pPr>
        <w:spacing w:line="0" w:lineRule="atLeast"/>
        <w:rPr>
          <w:rFonts w:ascii="Times New Roman" w:hAnsi="Times New Roman" w:eastAsia="Times New Roman"/>
          <w:b/>
          <w:sz w:val="24"/>
        </w:rPr>
      </w:pPr>
      <w:r>
        <w:rPr>
          <w:rFonts w:ascii="Times New Roman" w:hAnsi="Times New Roman" w:eastAsia="Times New Roman"/>
          <w:b/>
          <w:sz w:val="24"/>
        </w:rPr>
        <w:t>Inserting and Deleting: -</w:t>
      </w:r>
    </w:p>
    <w:p>
      <w:pPr>
        <w:spacing w:line="0" w:lineRule="atLeast"/>
        <w:rPr>
          <w:rFonts w:ascii="Times New Roman" w:hAnsi="Times New Roman" w:eastAsia="Times New Roman"/>
          <w:b/>
          <w:sz w:val="24"/>
        </w:rPr>
      </w:pPr>
    </w:p>
    <w:p>
      <w:pPr>
        <w:spacing w:line="12" w:lineRule="exact"/>
        <w:rPr>
          <w:rFonts w:ascii="Times New Roman" w:hAnsi="Times New Roman" w:eastAsia="Times New Roman"/>
        </w:rPr>
      </w:pPr>
    </w:p>
    <w:p>
      <w:pPr>
        <w:spacing w:line="253" w:lineRule="auto"/>
        <w:jc w:val="both"/>
        <w:rPr>
          <w:rFonts w:ascii="Times New Roman" w:hAnsi="Times New Roman" w:eastAsia="Times New Roman"/>
          <w:sz w:val="24"/>
        </w:rPr>
      </w:pPr>
      <w:r>
        <w:rPr>
          <w:rFonts w:ascii="Times New Roman" w:hAnsi="Times New Roman" w:eastAsia="Times New Roman"/>
          <w:sz w:val="24"/>
        </w:rPr>
        <w:t>Let A be a collection of data elements in the memory of computer. “Inserting” refers to the operation of adding another element to the collection A and “deleting” refers to the operation of removing one of the elements from A. Here we discuss the inserting and deleting when A is a linear array.</w:t>
      </w:r>
    </w:p>
    <w:p>
      <w:pPr>
        <w:spacing w:line="261" w:lineRule="auto"/>
        <w:jc w:val="both"/>
        <w:rPr>
          <w:rFonts w:ascii="Times New Roman" w:hAnsi="Times New Roman" w:eastAsia="Times New Roman"/>
          <w:sz w:val="24"/>
        </w:rPr>
      </w:pPr>
      <w:bookmarkStart w:id="0" w:name="page4"/>
      <w:bookmarkEnd w:id="0"/>
      <w:r>
        <w:rPr>
          <w:rFonts w:ascii="Times New Roman" w:hAnsi="Times New Roman" w:eastAsia="Times New Roman"/>
          <w:sz w:val="24"/>
        </w:rPr>
        <w:t>Inserting an element at the “end” of the linear array can be easily done provided the memory space allocated for the array is large enough to accommodate the additional element. On the other hand suppose we need to insert an element in the middle of the array. Then on average half of the elements must be moved downward to the new location to accommodate the new element and keep the order of other elements.</w:t>
      </w:r>
    </w:p>
    <w:p>
      <w:pPr>
        <w:spacing w:line="287" w:lineRule="exact"/>
        <w:rPr>
          <w:rFonts w:ascii="Times New Roman" w:hAnsi="Times New Roman" w:eastAsia="Times New Roman"/>
        </w:rPr>
      </w:pPr>
    </w:p>
    <w:p>
      <w:pPr>
        <w:spacing w:line="249" w:lineRule="auto"/>
        <w:jc w:val="both"/>
        <w:rPr>
          <w:rFonts w:ascii="Times New Roman" w:hAnsi="Times New Roman" w:eastAsia="Times New Roman"/>
          <w:sz w:val="24"/>
        </w:rPr>
      </w:pPr>
      <w:r>
        <w:rPr>
          <w:rFonts w:ascii="Times New Roman" w:hAnsi="Times New Roman" w:eastAsia="Times New Roman"/>
          <w:sz w:val="24"/>
        </w:rPr>
        <w:t>Similarly deleting the element at the “end” of an array presents no difficulties but deleting the element somewhere in the middle of the array would require that each subsequent element be moved one location upward in order to fill up the array.</w:t>
      </w:r>
    </w:p>
    <w:p>
      <w:pPr>
        <w:spacing w:line="223" w:lineRule="exact"/>
        <w:rPr>
          <w:rFonts w:ascii="Times New Roman" w:hAnsi="Times New Roman" w:eastAsia="Times New Roman"/>
        </w:rPr>
      </w:pPr>
    </w:p>
    <w:p>
      <w:pPr>
        <w:spacing w:line="0" w:lineRule="atLeast"/>
        <w:rPr>
          <w:rFonts w:ascii="Times New Roman" w:hAnsi="Times New Roman" w:eastAsia="Times New Roman"/>
          <w:b/>
          <w:sz w:val="24"/>
        </w:rPr>
      </w:pPr>
      <w:r>
        <w:rPr>
          <w:rFonts w:ascii="Times New Roman" w:hAnsi="Times New Roman" w:eastAsia="Times New Roman"/>
          <w:b/>
          <w:sz w:val="24"/>
        </w:rPr>
        <w:t>Algorithm of Insertion operation: -</w:t>
      </w:r>
    </w:p>
    <w:p>
      <w:pPr>
        <w:spacing w:line="0" w:lineRule="atLeast"/>
        <w:rPr>
          <w:rFonts w:ascii="Times New Roman" w:hAnsi="Times New Roman" w:eastAsia="Times New Roman"/>
          <w:b/>
          <w:sz w:val="24"/>
        </w:rPr>
      </w:pPr>
    </w:p>
    <w:p>
      <w:pPr>
        <w:spacing w:line="0" w:lineRule="atLeast"/>
        <w:rPr>
          <w:rFonts w:ascii="Times New Roman" w:hAnsi="Times New Roman" w:eastAsia="Times New Roman"/>
          <w:sz w:val="24"/>
        </w:rPr>
      </w:pPr>
      <w:r>
        <w:rPr>
          <w:rFonts w:ascii="Times New Roman" w:hAnsi="Times New Roman" w:eastAsia="Times New Roman"/>
          <w:sz w:val="24"/>
        </w:rPr>
        <w:t>(Inserting into Linear Array) INSERT (LA, N, K, ITEM)</w:t>
      </w:r>
    </w:p>
    <w:p>
      <w:pPr>
        <w:spacing w:line="306" w:lineRule="exact"/>
        <w:rPr>
          <w:rFonts w:ascii="Times New Roman" w:hAnsi="Times New Roman" w:eastAsia="Times New Roman"/>
        </w:rPr>
      </w:pPr>
    </w:p>
    <w:p>
      <w:pPr>
        <w:spacing w:line="238" w:lineRule="auto"/>
        <w:jc w:val="both"/>
        <w:rPr>
          <w:rFonts w:ascii="Times New Roman" w:hAnsi="Times New Roman" w:eastAsia="Times New Roman"/>
          <w:sz w:val="24"/>
        </w:rPr>
      </w:pPr>
      <w:r>
        <w:rPr>
          <w:rFonts w:ascii="Times New Roman" w:hAnsi="Times New Roman" w:eastAsia="Times New Roman"/>
          <w:sz w:val="24"/>
        </w:rPr>
        <w:t>Here LA is a linear array with N elements and K is a positive integer such that K≤N. This algorithm inserts an element ITEM into the Kth position in LA.</w:t>
      </w:r>
    </w:p>
    <w:p>
      <w:pPr>
        <w:spacing w:line="242" w:lineRule="exact"/>
        <w:rPr>
          <w:rFonts w:ascii="Times New Roman" w:hAnsi="Times New Roman" w:eastAsia="Times New Roman"/>
        </w:rPr>
      </w:pPr>
    </w:p>
    <w:p>
      <w:pPr>
        <w:numPr>
          <w:ilvl w:val="0"/>
          <w:numId w:val="4"/>
        </w:numPr>
        <w:tabs>
          <w:tab w:val="left" w:pos="720"/>
        </w:tabs>
        <w:spacing w:line="0" w:lineRule="atLeast"/>
        <w:ind w:left="720" w:hanging="720"/>
        <w:rPr>
          <w:rFonts w:ascii="Times New Roman" w:hAnsi="Times New Roman" w:eastAsia="Times New Roman"/>
          <w:i/>
          <w:sz w:val="24"/>
        </w:rPr>
      </w:pPr>
      <w:r>
        <w:rPr>
          <w:rFonts w:ascii="Times New Roman" w:hAnsi="Times New Roman" w:eastAsia="Times New Roman"/>
          <w:i/>
          <w:sz w:val="24"/>
        </w:rPr>
        <w:t>[Initialize Counter] Set J=N.</w:t>
      </w:r>
    </w:p>
    <w:p>
      <w:pPr>
        <w:spacing w:line="26" w:lineRule="exact"/>
        <w:rPr>
          <w:rFonts w:ascii="Times New Roman" w:hAnsi="Times New Roman" w:eastAsia="Times New Roman"/>
          <w:i/>
          <w:sz w:val="24"/>
        </w:rPr>
      </w:pPr>
    </w:p>
    <w:p>
      <w:pPr>
        <w:numPr>
          <w:ilvl w:val="0"/>
          <w:numId w:val="4"/>
        </w:numPr>
        <w:tabs>
          <w:tab w:val="left" w:pos="720"/>
        </w:tabs>
        <w:spacing w:line="0" w:lineRule="atLeast"/>
        <w:ind w:left="720" w:hanging="720"/>
        <w:rPr>
          <w:rFonts w:ascii="Times New Roman" w:hAnsi="Times New Roman" w:eastAsia="Times New Roman"/>
          <w:i/>
          <w:sz w:val="24"/>
        </w:rPr>
      </w:pPr>
      <w:r>
        <w:rPr>
          <w:rFonts w:ascii="Times New Roman" w:hAnsi="Times New Roman" w:eastAsia="Times New Roman"/>
          <w:i/>
          <w:sz w:val="24"/>
        </w:rPr>
        <w:t>Repeat Step 3 and 4 while J≥K.</w:t>
      </w:r>
    </w:p>
    <w:p>
      <w:pPr>
        <w:spacing w:line="43" w:lineRule="exact"/>
        <w:rPr>
          <w:rFonts w:ascii="Times New Roman" w:hAnsi="Times New Roman" w:eastAsia="Times New Roman"/>
        </w:rPr>
      </w:pPr>
    </w:p>
    <w:p>
      <w:pPr>
        <w:tabs>
          <w:tab w:val="left" w:pos="1420"/>
        </w:tabs>
        <w:spacing w:line="0" w:lineRule="atLeast"/>
        <w:rPr>
          <w:rFonts w:ascii="Times New Roman" w:hAnsi="Times New Roman" w:eastAsia="Times New Roman"/>
          <w:i/>
          <w:sz w:val="24"/>
        </w:rPr>
      </w:pPr>
      <w:r>
        <w:rPr>
          <w:rFonts w:ascii="Times New Roman" w:hAnsi="Times New Roman" w:eastAsia="Times New Roman"/>
          <w:i/>
          <w:sz w:val="24"/>
        </w:rPr>
        <w:t>3.</w:t>
      </w:r>
      <w:r>
        <w:rPr>
          <w:rFonts w:ascii="Times New Roman" w:hAnsi="Times New Roman" w:eastAsia="Times New Roman"/>
        </w:rPr>
        <w:tab/>
      </w:r>
      <w:r>
        <w:rPr>
          <w:rFonts w:ascii="Times New Roman" w:hAnsi="Times New Roman" w:eastAsia="Times New Roman"/>
          <w:i/>
          <w:sz w:val="24"/>
        </w:rPr>
        <w:t>[Move Jth element downward] Set LA [J+1] =LA[J].</w:t>
      </w:r>
    </w:p>
    <w:p>
      <w:pPr>
        <w:spacing w:line="43" w:lineRule="exact"/>
        <w:rPr>
          <w:rFonts w:ascii="Times New Roman" w:hAnsi="Times New Roman" w:eastAsia="Times New Roman"/>
        </w:rPr>
      </w:pPr>
    </w:p>
    <w:p>
      <w:pPr>
        <w:tabs>
          <w:tab w:val="left" w:pos="1420"/>
        </w:tabs>
        <w:spacing w:line="0" w:lineRule="atLeast"/>
        <w:rPr>
          <w:rFonts w:ascii="Times New Roman" w:hAnsi="Times New Roman" w:eastAsia="Times New Roman"/>
          <w:i/>
          <w:sz w:val="24"/>
        </w:rPr>
      </w:pPr>
      <w:r>
        <w:rPr>
          <w:rFonts w:ascii="Times New Roman" w:hAnsi="Times New Roman" w:eastAsia="Times New Roman"/>
          <w:i/>
          <w:sz w:val="24"/>
        </w:rPr>
        <w:t>4.</w:t>
      </w:r>
      <w:r>
        <w:rPr>
          <w:rFonts w:ascii="Times New Roman" w:hAnsi="Times New Roman" w:eastAsia="Times New Roman"/>
        </w:rPr>
        <w:tab/>
      </w:r>
      <w:r>
        <w:rPr>
          <w:rFonts w:ascii="Times New Roman" w:hAnsi="Times New Roman" w:eastAsia="Times New Roman"/>
          <w:i/>
          <w:sz w:val="24"/>
        </w:rPr>
        <w:t>[Decrease Counter] Set J=J-1.</w:t>
      </w:r>
    </w:p>
    <w:p>
      <w:pPr>
        <w:spacing w:line="43" w:lineRule="exact"/>
        <w:rPr>
          <w:rFonts w:ascii="Times New Roman" w:hAnsi="Times New Roman" w:eastAsia="Times New Roman"/>
        </w:rPr>
      </w:pPr>
    </w:p>
    <w:p>
      <w:pPr>
        <w:spacing w:line="0" w:lineRule="atLeast"/>
        <w:ind w:left="720"/>
        <w:rPr>
          <w:rFonts w:ascii="Times New Roman" w:hAnsi="Times New Roman" w:eastAsia="Times New Roman"/>
          <w:i/>
          <w:sz w:val="24"/>
        </w:rPr>
      </w:pPr>
      <w:r>
        <w:rPr>
          <w:rFonts w:ascii="Times New Roman" w:hAnsi="Times New Roman" w:eastAsia="Times New Roman"/>
          <w:i/>
          <w:sz w:val="24"/>
        </w:rPr>
        <w:t>End of Step 2 Loop.</w:t>
      </w:r>
    </w:p>
    <w:p>
      <w:pPr>
        <w:spacing w:line="43" w:lineRule="exact"/>
        <w:rPr>
          <w:rFonts w:ascii="Times New Roman" w:hAnsi="Times New Roman" w:eastAsia="Times New Roman"/>
        </w:rPr>
      </w:pPr>
    </w:p>
    <w:p>
      <w:pPr>
        <w:numPr>
          <w:ilvl w:val="0"/>
          <w:numId w:val="5"/>
        </w:numPr>
        <w:tabs>
          <w:tab w:val="left" w:pos="720"/>
        </w:tabs>
        <w:spacing w:line="0" w:lineRule="atLeast"/>
        <w:ind w:left="720" w:hanging="720"/>
        <w:rPr>
          <w:rFonts w:ascii="Times New Roman" w:hAnsi="Times New Roman" w:eastAsia="Times New Roman"/>
          <w:i/>
          <w:sz w:val="24"/>
        </w:rPr>
      </w:pPr>
      <w:r>
        <w:rPr>
          <w:rFonts w:ascii="Times New Roman" w:hAnsi="Times New Roman" w:eastAsia="Times New Roman"/>
          <w:i/>
          <w:sz w:val="24"/>
        </w:rPr>
        <w:t>[Insert element] Set LA[K]=ITEM.</w:t>
      </w:r>
    </w:p>
    <w:p>
      <w:pPr>
        <w:spacing w:line="43" w:lineRule="exact"/>
        <w:rPr>
          <w:rFonts w:ascii="Times New Roman" w:hAnsi="Times New Roman" w:eastAsia="Times New Roman"/>
          <w:i/>
          <w:sz w:val="24"/>
        </w:rPr>
      </w:pPr>
    </w:p>
    <w:p>
      <w:pPr>
        <w:numPr>
          <w:ilvl w:val="0"/>
          <w:numId w:val="5"/>
        </w:numPr>
        <w:tabs>
          <w:tab w:val="left" w:pos="720"/>
        </w:tabs>
        <w:spacing w:line="0" w:lineRule="atLeast"/>
        <w:ind w:left="720" w:hanging="720"/>
        <w:rPr>
          <w:rFonts w:ascii="Times New Roman" w:hAnsi="Times New Roman" w:eastAsia="Times New Roman"/>
          <w:i/>
          <w:sz w:val="24"/>
        </w:rPr>
      </w:pPr>
      <w:r>
        <w:rPr>
          <w:rFonts w:ascii="Times New Roman" w:hAnsi="Times New Roman" w:eastAsia="Times New Roman"/>
          <w:i/>
          <w:sz w:val="24"/>
        </w:rPr>
        <w:t>[Reset N] Set N=N+1.</w:t>
      </w:r>
    </w:p>
    <w:p>
      <w:pPr>
        <w:spacing w:line="43" w:lineRule="exact"/>
        <w:rPr>
          <w:rFonts w:ascii="Times New Roman" w:hAnsi="Times New Roman" w:eastAsia="Times New Roman"/>
          <w:i/>
          <w:sz w:val="24"/>
        </w:rPr>
      </w:pPr>
    </w:p>
    <w:p>
      <w:pPr>
        <w:numPr>
          <w:ilvl w:val="0"/>
          <w:numId w:val="5"/>
        </w:numPr>
        <w:tabs>
          <w:tab w:val="left" w:pos="720"/>
        </w:tabs>
        <w:spacing w:line="0" w:lineRule="atLeast"/>
        <w:ind w:left="720" w:hanging="720"/>
        <w:rPr>
          <w:rFonts w:ascii="Times New Roman" w:hAnsi="Times New Roman" w:eastAsia="Times New Roman"/>
          <w:i/>
          <w:sz w:val="24"/>
        </w:rPr>
      </w:pPr>
      <w:r>
        <w:rPr>
          <w:rFonts w:ascii="Times New Roman" w:hAnsi="Times New Roman" w:eastAsia="Times New Roman"/>
          <w:i/>
          <w:sz w:val="24"/>
        </w:rPr>
        <w:t>Exit.</w:t>
      </w:r>
    </w:p>
    <w:p>
      <w:pPr>
        <w:spacing w:line="200" w:lineRule="exact"/>
        <w:rPr>
          <w:rFonts w:ascii="Times New Roman" w:hAnsi="Times New Roman" w:eastAsia="Times New Roman"/>
        </w:rPr>
      </w:pPr>
    </w:p>
    <w:p>
      <w:pPr>
        <w:spacing w:line="0" w:lineRule="atLeast"/>
        <w:rPr>
          <w:rFonts w:ascii="Times New Roman" w:hAnsi="Times New Roman" w:eastAsia="Times New Roman"/>
          <w:b/>
          <w:sz w:val="24"/>
        </w:rPr>
      </w:pPr>
    </w:p>
    <w:p>
      <w:pPr>
        <w:spacing w:line="0" w:lineRule="atLeast"/>
        <w:rPr>
          <w:rFonts w:ascii="Times New Roman" w:hAnsi="Times New Roman" w:eastAsia="Times New Roman"/>
          <w:b/>
          <w:sz w:val="24"/>
        </w:rPr>
      </w:pPr>
      <w:r>
        <w:rPr>
          <w:rFonts w:ascii="Times New Roman" w:hAnsi="Times New Roman" w:eastAsia="Times New Roman"/>
          <w:b/>
          <w:sz w:val="24"/>
        </w:rPr>
        <w:t>Lab Task: -</w:t>
      </w:r>
    </w:p>
    <w:p>
      <w:pPr>
        <w:spacing w:line="307" w:lineRule="exact"/>
        <w:rPr>
          <w:rFonts w:ascii="Times New Roman" w:hAnsi="Times New Roman" w:eastAsia="Times New Roman"/>
        </w:rPr>
      </w:pPr>
    </w:p>
    <w:p>
      <w:pPr>
        <w:spacing w:line="241" w:lineRule="auto"/>
        <w:ind w:right="20"/>
        <w:rPr>
          <w:rFonts w:ascii="Times New Roman" w:hAnsi="Times New Roman" w:eastAsia="Times New Roman"/>
          <w:sz w:val="24"/>
        </w:rPr>
      </w:pPr>
      <w:r>
        <w:rPr>
          <w:rFonts w:ascii="Times New Roman" w:hAnsi="Times New Roman" w:eastAsia="Times New Roman"/>
          <w:sz w:val="24"/>
        </w:rPr>
        <w:t>Write a C++ program to implement all the above described algorithms and display the following menu and ask the user for the desired operation.</w:t>
      </w:r>
    </w:p>
    <w:p>
      <w:pPr>
        <w:spacing w:line="20" w:lineRule="exact"/>
        <w:rPr>
          <w:rFonts w:ascii="Times New Roman" w:hAnsi="Times New Roman" w:eastAsia="Times New Roman"/>
        </w:rPr>
      </w:pPr>
    </w:p>
    <w:p>
      <w:pPr>
        <w:jc w:val="left"/>
        <w:rPr>
          <w:rFonts w:hint="default"/>
          <w:b/>
          <w:bCs/>
          <w:sz w:val="28"/>
          <w:szCs w:val="28"/>
          <w:u w:val="single"/>
          <w:lang w:val="en-US"/>
        </w:rPr>
      </w:pPr>
    </w:p>
    <w:p>
      <w:pPr>
        <w:jc w:val="left"/>
        <w:rPr>
          <w:rFonts w:hint="default"/>
          <w:b/>
          <w:bCs/>
          <w:sz w:val="28"/>
          <w:szCs w:val="28"/>
          <w:u w:val="single"/>
          <w:lang w:val="en-US"/>
        </w:rPr>
      </w:pPr>
      <w:r>
        <w:rPr>
          <w:rFonts w:hint="default"/>
          <w:b/>
          <w:bCs/>
          <w:sz w:val="28"/>
          <w:szCs w:val="28"/>
          <w:u w:val="single"/>
          <w:lang w:val="en-US"/>
        </w:rPr>
        <w:drawing>
          <wp:inline distT="0" distB="0" distL="114300" distR="114300">
            <wp:extent cx="3324860" cy="1742440"/>
            <wp:effectExtent l="0" t="0" r="8890" b="10160"/>
            <wp:docPr id="5" name="Picture 5" descr="lab 1 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b 1 q 1"/>
                    <pic:cNvPicPr>
                      <a:picLocks noChangeAspect="1"/>
                    </pic:cNvPicPr>
                  </pic:nvPicPr>
                  <pic:blipFill>
                    <a:blip r:embed="rId5"/>
                    <a:stretch>
                      <a:fillRect/>
                    </a:stretch>
                  </pic:blipFill>
                  <pic:spPr>
                    <a:xfrm>
                      <a:off x="0" y="0"/>
                      <a:ext cx="3324860" cy="1742440"/>
                    </a:xfrm>
                    <a:prstGeom prst="rect">
                      <a:avLst/>
                    </a:prstGeom>
                  </pic:spPr>
                </pic:pic>
              </a:graphicData>
            </a:graphic>
          </wp:inline>
        </w:drawing>
      </w:r>
    </w:p>
    <w:p>
      <w:pPr>
        <w:jc w:val="left"/>
        <w:rPr>
          <w:rFonts w:hint="default"/>
          <w:b/>
          <w:bCs/>
          <w:sz w:val="28"/>
          <w:szCs w:val="28"/>
          <w:u w:val="single"/>
          <w:lang w:val="en-US"/>
        </w:rPr>
      </w:pPr>
    </w:p>
    <w:p>
      <w:pPr>
        <w:jc w:val="left"/>
        <w:rPr>
          <w:rFonts w:hint="default"/>
          <w:b/>
          <w:bCs/>
          <w:sz w:val="28"/>
          <w:szCs w:val="28"/>
          <w:u w:val="single"/>
          <w:lang w:val="en-US"/>
        </w:rPr>
      </w:pPr>
      <w:r>
        <w:rPr>
          <w:rFonts w:hint="default"/>
          <w:b/>
          <w:bCs/>
          <w:sz w:val="28"/>
          <w:szCs w:val="28"/>
          <w:u w:val="single"/>
          <w:lang w:val="en-US"/>
        </w:rPr>
        <w:drawing>
          <wp:inline distT="0" distB="0" distL="114300" distR="114300">
            <wp:extent cx="3639185" cy="2000885"/>
            <wp:effectExtent l="0" t="0" r="18415" b="18415"/>
            <wp:docPr id="6" name="Picture 6" descr="lab 1 q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b 1 q 2"/>
                    <pic:cNvPicPr>
                      <a:picLocks noChangeAspect="1"/>
                    </pic:cNvPicPr>
                  </pic:nvPicPr>
                  <pic:blipFill>
                    <a:blip r:embed="rId6"/>
                    <a:stretch>
                      <a:fillRect/>
                    </a:stretch>
                  </pic:blipFill>
                  <pic:spPr>
                    <a:xfrm>
                      <a:off x="0" y="0"/>
                      <a:ext cx="3639185" cy="2000885"/>
                    </a:xfrm>
                    <a:prstGeom prst="rect">
                      <a:avLst/>
                    </a:prstGeom>
                  </pic:spPr>
                </pic:pic>
              </a:graphicData>
            </a:graphic>
          </wp:inline>
        </w:drawing>
      </w:r>
    </w:p>
    <w:p>
      <w:pPr>
        <w:jc w:val="left"/>
        <w:rPr>
          <w:rFonts w:hint="default"/>
          <w:b/>
          <w:bCs/>
          <w:sz w:val="28"/>
          <w:szCs w:val="28"/>
          <w:u w:val="single"/>
          <w:lang w:val="en-US"/>
        </w:rPr>
      </w:pPr>
    </w:p>
    <w:p>
      <w:pPr>
        <w:jc w:val="left"/>
        <w:rPr>
          <w:rFonts w:hint="default"/>
          <w:b/>
          <w:bCs/>
          <w:sz w:val="28"/>
          <w:szCs w:val="28"/>
          <w:u w:val="single"/>
          <w:lang w:val="en-US"/>
        </w:rPr>
      </w:pPr>
      <w:r>
        <w:rPr>
          <w:rFonts w:hint="default"/>
          <w:b/>
          <w:bCs/>
          <w:sz w:val="28"/>
          <w:szCs w:val="28"/>
          <w:u w:val="single"/>
          <w:lang w:val="en-US"/>
        </w:rPr>
        <w:drawing>
          <wp:inline distT="0" distB="0" distL="114300" distR="114300">
            <wp:extent cx="4076065" cy="2156460"/>
            <wp:effectExtent l="0" t="0" r="635" b="15240"/>
            <wp:docPr id="8" name="Picture 8" descr="lab 1 q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ab 1 q 3"/>
                    <pic:cNvPicPr>
                      <a:picLocks noChangeAspect="1"/>
                    </pic:cNvPicPr>
                  </pic:nvPicPr>
                  <pic:blipFill>
                    <a:blip r:embed="rId7"/>
                    <a:stretch>
                      <a:fillRect/>
                    </a:stretch>
                  </pic:blipFill>
                  <pic:spPr>
                    <a:xfrm>
                      <a:off x="0" y="0"/>
                      <a:ext cx="4076065" cy="2156460"/>
                    </a:xfrm>
                    <a:prstGeom prst="rect">
                      <a:avLst/>
                    </a:prstGeom>
                  </pic:spPr>
                </pic:pic>
              </a:graphicData>
            </a:graphic>
          </wp:inline>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0" w:lineRule="atLeast"/>
        <w:rPr>
          <w:rFonts w:ascii="Times New Roman" w:hAnsi="Times New Roman" w:eastAsia="Times New Roman"/>
          <w:b/>
          <w:sz w:val="24"/>
        </w:rPr>
      </w:pPr>
      <w:bookmarkStart w:id="1" w:name="page5"/>
      <w:bookmarkEnd w:id="1"/>
      <w:r>
        <w:rPr>
          <w:rFonts w:ascii="Times New Roman" w:hAnsi="Times New Roman" w:eastAsia="Times New Roman"/>
          <w:b/>
          <w:sz w:val="24"/>
        </w:rPr>
        <w:t>Conclusion</w:t>
      </w:r>
    </w:p>
    <w:p>
      <w:pPr>
        <w:spacing w:line="358" w:lineRule="exact"/>
        <w:rPr>
          <w:rFonts w:ascii="Times New Roman" w:hAnsi="Times New Roman" w:eastAsia="Times New Roman"/>
        </w:rPr>
      </w:pPr>
    </w:p>
    <w:p>
      <w:pPr>
        <w:spacing w:line="0" w:lineRule="atLeast"/>
        <w:rPr>
          <w:rFonts w:ascii="Times New Roman" w:hAnsi="Times New Roman" w:eastAsia="Times New Roman"/>
          <w:sz w:val="24"/>
        </w:rPr>
      </w:pPr>
      <w:r>
        <w:rPr>
          <w:rFonts w:ascii="Times New Roman" w:hAnsi="Times New Roman" w:eastAsia="Times New Roman"/>
          <w:sz w:val="24"/>
          <w:lang w:val="en-US"/>
        </w:rPr>
        <w:t>_______________________________________________________________________________________________________________________________________________________________________________________________________________</w:t>
      </w:r>
    </w:p>
    <w:p>
      <w:pPr>
        <w:jc w:val="left"/>
        <w:rPr>
          <w:rFonts w:hint="default"/>
          <w:b w:val="0"/>
          <w:bCs w:val="0"/>
          <w:sz w:val="28"/>
          <w:szCs w:val="28"/>
          <w:u w:val="none"/>
          <w:lang w:val="en-US"/>
        </w:rPr>
      </w:pPr>
      <w:r>
        <w:rPr>
          <w:rFonts w:hint="default"/>
          <w:b w:val="0"/>
          <w:bCs w:val="0"/>
          <w:sz w:val="28"/>
          <w:szCs w:val="28"/>
          <w:u w:val="none"/>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p>
    <w:p>
      <w:pPr>
        <w:jc w:val="center"/>
        <w:rPr>
          <w:rFonts w:hint="default"/>
          <w:b/>
          <w:bCs/>
          <w:sz w:val="28"/>
          <w:szCs w:val="28"/>
          <w:u w:val="single"/>
          <w:lang w:val="en-US"/>
        </w:rPr>
      </w:pPr>
      <w:bookmarkStart w:id="2" w:name="_GoBack"/>
      <w:bookmarkEnd w:id="2"/>
    </w:p>
    <w:p>
      <w:pPr>
        <w:jc w:val="center"/>
        <w:rPr>
          <w:rFonts w:hint="default"/>
          <w:b/>
          <w:bCs/>
          <w:sz w:val="28"/>
          <w:szCs w:val="28"/>
          <w:u w:val="single"/>
          <w:lang w:val="en-US"/>
        </w:rPr>
      </w:pPr>
      <w:r>
        <w:rPr>
          <w:rFonts w:hint="default"/>
          <w:b/>
          <w:bCs/>
          <w:sz w:val="28"/>
          <w:szCs w:val="28"/>
          <w:u w:val="single"/>
          <w:lang w:val="en-US"/>
        </w:rPr>
        <w:t>Insertion:</w:t>
      </w:r>
    </w:p>
    <w:p>
      <w:pPr>
        <w:rPr>
          <w:rFonts w:hint="default"/>
          <w:b/>
          <w:bCs/>
          <w:sz w:val="28"/>
          <w:szCs w:val="28"/>
          <w:u w:val="single"/>
          <w:lang w:val="en-US"/>
        </w:rPr>
      </w:pPr>
      <w:r>
        <w:rPr>
          <w:rFonts w:hint="default"/>
          <w:b/>
          <w:bCs/>
          <w:sz w:val="28"/>
          <w:szCs w:val="28"/>
          <w:u w:val="single"/>
          <w:lang w:val="en-US"/>
        </w:rPr>
        <w:t>Code:</w:t>
      </w:r>
    </w:p>
    <w:p>
      <w:pPr>
        <w:rPr>
          <w:rFonts w:hint="default"/>
        </w:rPr>
      </w:pPr>
      <w:r>
        <w:rPr>
          <w:rFonts w:hint="default"/>
        </w:rPr>
        <w:t>#include&lt;iostream&gt;</w:t>
      </w:r>
    </w:p>
    <w:p>
      <w:pPr>
        <w:rPr>
          <w:rFonts w:hint="default"/>
        </w:rPr>
      </w:pPr>
      <w:r>
        <w:rPr>
          <w:rFonts w:hint="default"/>
        </w:rPr>
        <w:t>using namespace std;</w:t>
      </w:r>
    </w:p>
    <w:p>
      <w:pPr>
        <w:rPr>
          <w:rFonts w:hint="default"/>
        </w:rPr>
      </w:pPr>
      <w:r>
        <w:rPr>
          <w:rFonts w:hint="default"/>
        </w:rPr>
        <w:t>int main()</w:t>
      </w:r>
    </w:p>
    <w:p>
      <w:pPr>
        <w:rPr>
          <w:rFonts w:hint="default"/>
        </w:rPr>
      </w:pPr>
      <w:r>
        <w:rPr>
          <w:rFonts w:hint="default"/>
        </w:rPr>
        <w:t>{</w:t>
      </w:r>
    </w:p>
    <w:p>
      <w:pPr>
        <w:rPr>
          <w:rFonts w:hint="default"/>
        </w:rPr>
      </w:pPr>
      <w:r>
        <w:rPr>
          <w:rFonts w:hint="default"/>
        </w:rPr>
        <w:tab/>
      </w:r>
      <w:r>
        <w:rPr>
          <w:rFonts w:hint="default"/>
        </w:rPr>
        <w:t>int arr[10], i,j, k;</w:t>
      </w:r>
    </w:p>
    <w:p>
      <w:pPr>
        <w:rPr>
          <w:rFonts w:hint="default"/>
        </w:rPr>
      </w:pPr>
      <w:r>
        <w:rPr>
          <w:rFonts w:hint="default"/>
        </w:rPr>
        <w:tab/>
      </w:r>
    </w:p>
    <w:p>
      <w:pPr>
        <w:rPr>
          <w:rFonts w:hint="default"/>
        </w:rPr>
      </w:pPr>
      <w:r>
        <w:rPr>
          <w:rFonts w:hint="default"/>
        </w:rPr>
        <w:tab/>
      </w:r>
      <w:r>
        <w:rPr>
          <w:rFonts w:hint="default"/>
        </w:rPr>
        <w:t>cout&lt;&lt;"Enter the Values:"&lt;&lt;endl;</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for(i=0; i&lt;5; i++)</w:t>
      </w:r>
    </w:p>
    <w:p>
      <w:pPr>
        <w:rPr>
          <w:rFonts w:hint="default"/>
        </w:rPr>
      </w:pPr>
      <w:r>
        <w:rPr>
          <w:rFonts w:hint="default"/>
        </w:rPr>
        <w:tab/>
      </w:r>
      <w:r>
        <w:rPr>
          <w:rFonts w:hint="default"/>
        </w:rPr>
        <w:tab/>
      </w:r>
      <w:r>
        <w:rPr>
          <w:rFonts w:hint="default"/>
        </w:rPr>
        <w:t>cin&gt;&gt;arr[i];</w:t>
      </w:r>
    </w:p>
    <w:p>
      <w:pPr>
        <w:rPr>
          <w:rFonts w:hint="default"/>
        </w:rPr>
      </w:pPr>
      <w:r>
        <w:rPr>
          <w:rFonts w:hint="default"/>
        </w:rPr>
        <w:tab/>
      </w:r>
      <w:r>
        <w:rPr>
          <w:rFonts w:hint="default"/>
        </w:rPr>
        <w:t>}</w:t>
      </w:r>
    </w:p>
    <w:p>
      <w:pPr>
        <w:rPr>
          <w:rFonts w:hint="default"/>
        </w:rPr>
      </w:pPr>
      <w:r>
        <w:rPr>
          <w:rFonts w:hint="default"/>
        </w:rPr>
        <w:tab/>
      </w:r>
      <w:r>
        <w:rPr>
          <w:rFonts w:hint="default"/>
        </w:rPr>
        <w:t>int ins,pos;</w:t>
      </w:r>
    </w:p>
    <w:p>
      <w:pPr>
        <w:rPr>
          <w:rFonts w:hint="default"/>
        </w:rPr>
      </w:pPr>
      <w:r>
        <w:rPr>
          <w:rFonts w:hint="default"/>
        </w:rPr>
        <w:tab/>
      </w:r>
      <w:r>
        <w:rPr>
          <w:rFonts w:hint="default"/>
        </w:rPr>
        <w:t>cout&lt;&lt;"Enter the value to insert:"&lt;&lt;endl;</w:t>
      </w:r>
    </w:p>
    <w:p>
      <w:pPr>
        <w:rPr>
          <w:rFonts w:hint="default"/>
        </w:rPr>
      </w:pPr>
      <w:r>
        <w:rPr>
          <w:rFonts w:hint="default"/>
        </w:rPr>
        <w:tab/>
      </w:r>
      <w:r>
        <w:rPr>
          <w:rFonts w:hint="default"/>
        </w:rPr>
        <w:t>cin&gt;&gt;ins;</w:t>
      </w:r>
    </w:p>
    <w:p>
      <w:pPr>
        <w:rPr>
          <w:rFonts w:hint="default"/>
        </w:rPr>
      </w:pPr>
      <w:r>
        <w:rPr>
          <w:rFonts w:hint="default"/>
        </w:rPr>
        <w:tab/>
      </w:r>
      <w:r>
        <w:rPr>
          <w:rFonts w:hint="default"/>
        </w:rPr>
        <w:t>cout&lt;&lt;"Enter position where value has to be insert:"&lt;&lt;endl;</w:t>
      </w:r>
    </w:p>
    <w:p>
      <w:pPr>
        <w:rPr>
          <w:rFonts w:hint="default"/>
        </w:rPr>
      </w:pPr>
      <w:r>
        <w:rPr>
          <w:rFonts w:hint="default"/>
        </w:rPr>
        <w:tab/>
      </w:r>
      <w:r>
        <w:rPr>
          <w:rFonts w:hint="default"/>
        </w:rPr>
        <w:t>cin&gt;&gt;pos;</w:t>
      </w:r>
    </w:p>
    <w:p>
      <w:pPr>
        <w:rPr>
          <w:rFonts w:hint="default"/>
        </w:rPr>
      </w:pPr>
      <w:r>
        <w:rPr>
          <w:rFonts w:hint="default"/>
        </w:rPr>
        <w:tab/>
      </w:r>
      <w:r>
        <w:rPr>
          <w:rFonts w:hint="default"/>
        </w:rPr>
        <w:t>for(j=4; j&gt;=pos; j--)</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arr[j+1] = arr[j];</w:t>
      </w:r>
    </w:p>
    <w:p>
      <w:pPr>
        <w:rPr>
          <w:rFonts w:hint="default"/>
        </w:rPr>
      </w:pPr>
      <w:r>
        <w:rPr>
          <w:rFonts w:hint="default"/>
        </w:rPr>
        <w:tab/>
      </w:r>
      <w:r>
        <w:rPr>
          <w:rFonts w:hint="default"/>
        </w:rPr>
        <w:t>}</w:t>
      </w:r>
    </w:p>
    <w:p>
      <w:pPr>
        <w:rPr>
          <w:rFonts w:hint="default"/>
        </w:rPr>
      </w:pPr>
      <w:r>
        <w:rPr>
          <w:rFonts w:hint="default"/>
        </w:rPr>
        <w:tab/>
      </w:r>
      <w:r>
        <w:rPr>
          <w:rFonts w:hint="default"/>
        </w:rPr>
        <w:t>arr[pos] = ins;</w:t>
      </w:r>
    </w:p>
    <w:p>
      <w:pPr>
        <w:rPr>
          <w:rFonts w:hint="default"/>
        </w:rPr>
      </w:pPr>
      <w:r>
        <w:rPr>
          <w:rFonts w:hint="default"/>
        </w:rPr>
        <w:tab/>
      </w:r>
      <w:r>
        <w:rPr>
          <w:rFonts w:hint="default"/>
        </w:rPr>
        <w:t>for(k=0; k&lt;6; k++)</w:t>
      </w:r>
    </w:p>
    <w:p>
      <w:pPr>
        <w:rPr>
          <w:rFonts w:hint="default"/>
        </w:rPr>
      </w:pPr>
      <w:r>
        <w:rPr>
          <w:rFonts w:hint="default"/>
        </w:rPr>
        <w:tab/>
      </w:r>
      <w:r>
        <w:rPr>
          <w:rFonts w:hint="default"/>
        </w:rPr>
        <w:t>{</w:t>
      </w:r>
    </w:p>
    <w:p>
      <w:pPr>
        <w:rPr>
          <w:rFonts w:hint="default"/>
        </w:rPr>
      </w:pPr>
      <w:r>
        <w:rPr>
          <w:rFonts w:hint="default"/>
        </w:rPr>
        <w:tab/>
      </w:r>
      <w:r>
        <w:rPr>
          <w:rFonts w:hint="default"/>
        </w:rPr>
        <w:tab/>
      </w:r>
      <w:r>
        <w:rPr>
          <w:rFonts w:hint="default"/>
        </w:rPr>
        <w:t>cout&lt;&lt;arr[k]&lt;&lt;" "&lt;&lt;endl;</w:t>
      </w:r>
    </w:p>
    <w:p>
      <w:pPr>
        <w:rPr>
          <w:rFonts w:hint="default"/>
        </w:rPr>
      </w:pPr>
      <w:r>
        <w:rPr>
          <w:rFonts w:hint="default"/>
        </w:rPr>
        <w:tab/>
      </w:r>
      <w:r>
        <w:rPr>
          <w:rFonts w:hint="default"/>
        </w:rPr>
        <w:t>}</w:t>
      </w:r>
    </w:p>
    <w:p>
      <w:pPr>
        <w:rPr>
          <w:rFonts w:hint="default"/>
        </w:rPr>
      </w:pPr>
      <w:r>
        <w:rPr>
          <w:rFonts w:hint="default"/>
        </w:rPr>
        <w:tab/>
      </w:r>
      <w:r>
        <w:rPr>
          <w:rFonts w:hint="default"/>
        </w:rPr>
        <w:t>return 0;</w:t>
      </w:r>
    </w:p>
    <w:p>
      <w:pPr>
        <w:rPr>
          <w:rFonts w:hint="default"/>
        </w:rPr>
      </w:pPr>
      <w:r>
        <w:rPr>
          <w:rFonts w:hint="default"/>
        </w:rPr>
        <w:t>}</w:t>
      </w:r>
    </w:p>
    <w:p>
      <w:pPr>
        <w:rPr>
          <w:rFonts w:hint="default"/>
          <w:b/>
          <w:bCs/>
          <w:sz w:val="28"/>
          <w:szCs w:val="28"/>
          <w:u w:val="single"/>
          <w:lang w:val="en-US"/>
        </w:rPr>
      </w:pPr>
      <w:r>
        <w:rPr>
          <w:rFonts w:hint="default"/>
          <w:b/>
          <w:bCs/>
          <w:sz w:val="28"/>
          <w:szCs w:val="28"/>
          <w:u w:val="single"/>
          <w:lang w:val="en-US"/>
        </w:rPr>
        <w:t>Output:</w:t>
      </w:r>
    </w:p>
    <w:p>
      <w:pPr>
        <w:rPr>
          <w:rFonts w:hint="default"/>
          <w:b/>
          <w:bCs/>
          <w:sz w:val="28"/>
          <w:szCs w:val="28"/>
          <w:u w:val="single"/>
          <w:lang w:val="en-US"/>
        </w:rPr>
      </w:pPr>
      <w:r>
        <w:rPr>
          <w:rFonts w:hint="default"/>
          <w:b/>
          <w:bCs/>
          <w:sz w:val="28"/>
          <w:szCs w:val="28"/>
          <w:u w:val="single"/>
          <w:lang w:val="en-US"/>
        </w:rPr>
        <w:drawing>
          <wp:inline distT="0" distB="0" distL="114300" distR="114300">
            <wp:extent cx="3639185" cy="2000885"/>
            <wp:effectExtent l="0" t="0" r="18415" b="18415"/>
            <wp:docPr id="1" name="Picture 1" descr="lab 1 q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 1 q 2"/>
                    <pic:cNvPicPr>
                      <a:picLocks noChangeAspect="1"/>
                    </pic:cNvPicPr>
                  </pic:nvPicPr>
                  <pic:blipFill>
                    <a:blip r:embed="rId6"/>
                    <a:stretch>
                      <a:fillRect/>
                    </a:stretch>
                  </pic:blipFill>
                  <pic:spPr>
                    <a:xfrm>
                      <a:off x="0" y="0"/>
                      <a:ext cx="3639185" cy="2000885"/>
                    </a:xfrm>
                    <a:prstGeom prst="rect">
                      <a:avLst/>
                    </a:prstGeom>
                  </pic:spPr>
                </pic:pic>
              </a:graphicData>
            </a:graphic>
          </wp:inline>
        </w:drawing>
      </w:r>
    </w:p>
    <w:p>
      <w:pPr>
        <w:rPr>
          <w:rFonts w:hint="default"/>
          <w:b/>
          <w:bCs/>
          <w:sz w:val="28"/>
          <w:szCs w:val="28"/>
          <w:u w:val="single"/>
          <w:lang w:val="en-US"/>
        </w:rPr>
      </w:pPr>
    </w:p>
    <w:p>
      <w:pPr>
        <w:rPr>
          <w:rFonts w:hint="default"/>
          <w:b/>
          <w:bCs/>
          <w:sz w:val="28"/>
          <w:szCs w:val="28"/>
          <w:u w:val="single"/>
          <w:lang w:val="en-US"/>
        </w:rPr>
      </w:pPr>
    </w:p>
    <w:p>
      <w:pPr>
        <w:jc w:val="center"/>
        <w:rPr>
          <w:rFonts w:hint="default"/>
          <w:b/>
          <w:bCs/>
          <w:sz w:val="28"/>
          <w:szCs w:val="28"/>
          <w:u w:val="single"/>
          <w:lang w:val="en-US"/>
        </w:rPr>
      </w:pPr>
      <w:r>
        <w:rPr>
          <w:rFonts w:hint="default"/>
          <w:b/>
          <w:bCs/>
          <w:sz w:val="28"/>
          <w:szCs w:val="28"/>
          <w:u w:val="single"/>
          <w:lang w:val="en-US"/>
        </w:rPr>
        <w:t>Deletion:</w:t>
      </w:r>
    </w:p>
    <w:p>
      <w:pPr>
        <w:rPr>
          <w:rFonts w:hint="default"/>
          <w:b/>
          <w:bCs/>
          <w:sz w:val="28"/>
          <w:szCs w:val="28"/>
          <w:u w:val="single"/>
          <w:lang w:val="en-US"/>
        </w:rPr>
      </w:pPr>
      <w:r>
        <w:rPr>
          <w:rFonts w:hint="default"/>
          <w:b/>
          <w:bCs/>
          <w:sz w:val="28"/>
          <w:szCs w:val="28"/>
          <w:u w:val="single"/>
          <w:lang w:val="en-US"/>
        </w:rPr>
        <w:t>Code:</w:t>
      </w:r>
    </w:p>
    <w:p>
      <w:pPr>
        <w:rPr>
          <w:rFonts w:hint="default"/>
          <w:sz w:val="21"/>
          <w:szCs w:val="21"/>
        </w:rPr>
      </w:pPr>
      <w:r>
        <w:rPr>
          <w:rFonts w:hint="default"/>
          <w:sz w:val="21"/>
          <w:szCs w:val="21"/>
        </w:rPr>
        <w:t>#include&lt;iostream&gt;</w:t>
      </w:r>
    </w:p>
    <w:p>
      <w:pPr>
        <w:rPr>
          <w:rFonts w:hint="default"/>
          <w:sz w:val="21"/>
          <w:szCs w:val="21"/>
        </w:rPr>
      </w:pPr>
      <w:r>
        <w:rPr>
          <w:rFonts w:hint="default"/>
          <w:sz w:val="21"/>
          <w:szCs w:val="21"/>
        </w:rPr>
        <w:t>using namespace std;</w:t>
      </w:r>
    </w:p>
    <w:p>
      <w:pPr>
        <w:rPr>
          <w:rFonts w:hint="default"/>
          <w:sz w:val="21"/>
          <w:szCs w:val="21"/>
        </w:rPr>
      </w:pPr>
      <w:r>
        <w:rPr>
          <w:rFonts w:hint="default"/>
          <w:sz w:val="21"/>
          <w:szCs w:val="21"/>
        </w:rPr>
        <w:t>int main()</w:t>
      </w:r>
    </w:p>
    <w:p>
      <w:pPr>
        <w:rPr>
          <w:rFonts w:hint="default"/>
          <w:sz w:val="21"/>
          <w:szCs w:val="21"/>
        </w:rPr>
      </w:pPr>
      <w:r>
        <w:rPr>
          <w:rFonts w:hint="default"/>
          <w:sz w:val="21"/>
          <w:szCs w:val="21"/>
        </w:rPr>
        <w:t xml:space="preserve">  {</w:t>
      </w:r>
    </w:p>
    <w:p>
      <w:pPr>
        <w:rPr>
          <w:rFonts w:hint="default"/>
          <w:sz w:val="21"/>
          <w:szCs w:val="21"/>
        </w:rPr>
      </w:pPr>
      <w:r>
        <w:rPr>
          <w:rFonts w:hint="default"/>
          <w:sz w:val="21"/>
          <w:szCs w:val="21"/>
        </w:rPr>
        <w:t xml:space="preserve">  </w:t>
      </w:r>
      <w:r>
        <w:rPr>
          <w:rFonts w:hint="default"/>
          <w:sz w:val="21"/>
          <w:szCs w:val="21"/>
        </w:rPr>
        <w:tab/>
      </w:r>
      <w:r>
        <w:rPr>
          <w:rFonts w:hint="default"/>
          <w:sz w:val="21"/>
          <w:szCs w:val="21"/>
        </w:rPr>
        <w:t>int i,A[5];</w:t>
      </w:r>
    </w:p>
    <w:p>
      <w:pPr>
        <w:rPr>
          <w:rFonts w:hint="default"/>
          <w:sz w:val="21"/>
          <w:szCs w:val="21"/>
        </w:rPr>
      </w:pPr>
      <w:r>
        <w:rPr>
          <w:rFonts w:hint="default"/>
          <w:sz w:val="21"/>
          <w:szCs w:val="21"/>
        </w:rPr>
        <w:t xml:space="preserve">  </w:t>
      </w:r>
      <w:r>
        <w:rPr>
          <w:rFonts w:hint="default"/>
          <w:sz w:val="21"/>
          <w:szCs w:val="21"/>
        </w:rPr>
        <w:tab/>
      </w:r>
      <w:r>
        <w:rPr>
          <w:rFonts w:hint="default"/>
          <w:sz w:val="21"/>
          <w:szCs w:val="21"/>
        </w:rPr>
        <w:t>cout&lt;&lt;"Enter the values of array:"&lt;&lt;endl;</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ab/>
      </w:r>
      <w:r>
        <w:rPr>
          <w:rFonts w:hint="default"/>
          <w:sz w:val="21"/>
          <w:szCs w:val="21"/>
        </w:rPr>
        <w:t xml:space="preserve">   </w:t>
      </w:r>
      <w:r>
        <w:rPr>
          <w:rFonts w:hint="default"/>
          <w:sz w:val="21"/>
          <w:szCs w:val="21"/>
        </w:rPr>
        <w:tab/>
      </w:r>
      <w:r>
        <w:rPr>
          <w:rFonts w:hint="default"/>
          <w:sz w:val="21"/>
          <w:szCs w:val="21"/>
        </w:rPr>
        <w:t>for(i=0; i&lt;5; i++)</w:t>
      </w:r>
    </w:p>
    <w:p>
      <w:pPr>
        <w:rPr>
          <w:rFonts w:hint="default"/>
          <w:sz w:val="21"/>
          <w:szCs w:val="21"/>
        </w:rPr>
      </w:pPr>
      <w:r>
        <w:rPr>
          <w:rFonts w:hint="default"/>
          <w:sz w:val="21"/>
          <w:szCs w:val="21"/>
        </w:rPr>
        <w:tab/>
      </w:r>
      <w:r>
        <w:rPr>
          <w:rFonts w:hint="default"/>
          <w:sz w:val="21"/>
          <w:szCs w:val="21"/>
        </w:rPr>
        <w:t xml:space="preserve">   </w:t>
      </w:r>
      <w:r>
        <w:rPr>
          <w:rFonts w:hint="default"/>
          <w:sz w:val="21"/>
          <w:szCs w:val="21"/>
        </w:rPr>
        <w:tab/>
      </w:r>
      <w:r>
        <w:rPr>
          <w:rFonts w:hint="default"/>
          <w:sz w:val="21"/>
          <w:szCs w:val="21"/>
        </w:rPr>
        <w:t>cin&gt;&gt;A[i];</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ab/>
      </w:r>
      <w:r>
        <w:rPr>
          <w:rFonts w:hint="default"/>
          <w:sz w:val="21"/>
          <w:szCs w:val="21"/>
        </w:rPr>
        <w:t>cout&lt;&lt;"Stored elements in array:"&lt;&lt;endl;</w:t>
      </w:r>
    </w:p>
    <w:p>
      <w:pPr>
        <w:rPr>
          <w:rFonts w:hint="default"/>
          <w:sz w:val="21"/>
          <w:szCs w:val="21"/>
        </w:rPr>
      </w:pPr>
      <w:r>
        <w:rPr>
          <w:rFonts w:hint="default"/>
          <w:sz w:val="21"/>
          <w:szCs w:val="21"/>
        </w:rPr>
        <w:tab/>
      </w:r>
    </w:p>
    <w:p>
      <w:pPr>
        <w:rPr>
          <w:rFonts w:hint="default"/>
          <w:sz w:val="21"/>
          <w:szCs w:val="21"/>
        </w:rPr>
      </w:pPr>
      <w:r>
        <w:rPr>
          <w:rFonts w:hint="default"/>
          <w:sz w:val="21"/>
          <w:szCs w:val="21"/>
        </w:rPr>
        <w:tab/>
      </w:r>
      <w:r>
        <w:rPr>
          <w:rFonts w:hint="default"/>
          <w:sz w:val="21"/>
          <w:szCs w:val="21"/>
        </w:rPr>
        <w:t>for(i=0; i&lt;5; i++)</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ab/>
      </w:r>
      <w:r>
        <w:rPr>
          <w:rFonts w:hint="default"/>
          <w:sz w:val="21"/>
          <w:szCs w:val="21"/>
        </w:rPr>
        <w:t xml:space="preserve">   </w:t>
      </w:r>
      <w:r>
        <w:rPr>
          <w:rFonts w:hint="default"/>
          <w:sz w:val="21"/>
          <w:szCs w:val="21"/>
        </w:rPr>
        <w:tab/>
      </w:r>
      <w:r>
        <w:rPr>
          <w:rFonts w:hint="default"/>
          <w:sz w:val="21"/>
          <w:szCs w:val="21"/>
        </w:rPr>
        <w:t>cout&lt;&lt;A[i]&lt;&lt;" "&lt;&lt;endl;</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ab/>
      </w:r>
      <w:r>
        <w:rPr>
          <w:rFonts w:hint="default"/>
          <w:sz w:val="21"/>
          <w:szCs w:val="21"/>
        </w:rPr>
        <w:t>int pos;</w:t>
      </w:r>
    </w:p>
    <w:p>
      <w:pPr>
        <w:rPr>
          <w:rFonts w:hint="default"/>
          <w:sz w:val="21"/>
          <w:szCs w:val="21"/>
        </w:rPr>
      </w:pPr>
      <w:r>
        <w:rPr>
          <w:rFonts w:hint="default"/>
          <w:sz w:val="21"/>
          <w:szCs w:val="21"/>
        </w:rPr>
        <w:tab/>
      </w:r>
      <w:r>
        <w:rPr>
          <w:rFonts w:hint="default"/>
          <w:sz w:val="21"/>
          <w:szCs w:val="21"/>
        </w:rPr>
        <w:t>cout&lt;&lt;"Enter position to delete:"&lt;&lt;endl;</w:t>
      </w:r>
    </w:p>
    <w:p>
      <w:pPr>
        <w:rPr>
          <w:rFonts w:hint="default"/>
          <w:sz w:val="21"/>
          <w:szCs w:val="21"/>
        </w:rPr>
      </w:pPr>
      <w:r>
        <w:rPr>
          <w:rFonts w:hint="default"/>
          <w:sz w:val="21"/>
          <w:szCs w:val="21"/>
        </w:rPr>
        <w:tab/>
      </w:r>
      <w:r>
        <w:rPr>
          <w:rFonts w:hint="default"/>
          <w:sz w:val="21"/>
          <w:szCs w:val="21"/>
        </w:rPr>
        <w:t>cin&gt;&gt;pos;</w:t>
      </w:r>
    </w:p>
    <w:p>
      <w:pPr>
        <w:rPr>
          <w:rFonts w:hint="default"/>
          <w:sz w:val="21"/>
          <w:szCs w:val="21"/>
        </w:rPr>
      </w:pPr>
      <w:r>
        <w:rPr>
          <w:rFonts w:hint="default"/>
          <w:sz w:val="21"/>
          <w:szCs w:val="21"/>
        </w:rPr>
        <w:tab/>
      </w:r>
    </w:p>
    <w:p>
      <w:pPr>
        <w:rPr>
          <w:rFonts w:hint="default"/>
          <w:sz w:val="21"/>
          <w:szCs w:val="21"/>
        </w:rPr>
      </w:pPr>
      <w:r>
        <w:rPr>
          <w:rFonts w:hint="default"/>
          <w:sz w:val="21"/>
          <w:szCs w:val="21"/>
        </w:rPr>
        <w:tab/>
      </w:r>
      <w:r>
        <w:rPr>
          <w:rFonts w:hint="default"/>
          <w:sz w:val="21"/>
          <w:szCs w:val="21"/>
        </w:rPr>
        <w:t>--pos;</w:t>
      </w:r>
    </w:p>
    <w:p>
      <w:pPr>
        <w:rPr>
          <w:rFonts w:hint="default"/>
          <w:sz w:val="21"/>
          <w:szCs w:val="21"/>
        </w:rPr>
      </w:pPr>
      <w:r>
        <w:rPr>
          <w:rFonts w:hint="default"/>
          <w:sz w:val="21"/>
          <w:szCs w:val="21"/>
        </w:rPr>
        <w:tab/>
      </w:r>
    </w:p>
    <w:p>
      <w:pPr>
        <w:rPr>
          <w:rFonts w:hint="default"/>
          <w:sz w:val="21"/>
          <w:szCs w:val="21"/>
        </w:rPr>
      </w:pPr>
      <w:r>
        <w:rPr>
          <w:rFonts w:hint="default"/>
          <w:sz w:val="21"/>
          <w:szCs w:val="21"/>
        </w:rPr>
        <w:tab/>
      </w:r>
      <w:r>
        <w:rPr>
          <w:rFonts w:hint="default"/>
          <w:sz w:val="21"/>
          <w:szCs w:val="21"/>
        </w:rPr>
        <w:t>for(i=pos; i&lt;=4; i++)</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ab/>
      </w:r>
      <w:r>
        <w:rPr>
          <w:rFonts w:hint="default"/>
          <w:sz w:val="21"/>
          <w:szCs w:val="21"/>
        </w:rPr>
        <w:t xml:space="preserve">    A[i]=A[i+1];</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cout&lt;&lt;"New Data in Array:"&lt;&lt;endl;</w:t>
      </w:r>
    </w:p>
    <w:p>
      <w:pPr>
        <w:rPr>
          <w:rFonts w:hint="default"/>
          <w:sz w:val="21"/>
          <w:szCs w:val="21"/>
        </w:rPr>
      </w:pPr>
      <w:r>
        <w:rPr>
          <w:rFonts w:hint="default"/>
          <w:sz w:val="21"/>
          <w:szCs w:val="21"/>
        </w:rPr>
        <w:tab/>
      </w:r>
    </w:p>
    <w:p>
      <w:pPr>
        <w:rPr>
          <w:rFonts w:hint="default"/>
          <w:sz w:val="21"/>
          <w:szCs w:val="21"/>
        </w:rPr>
      </w:pPr>
      <w:r>
        <w:rPr>
          <w:rFonts w:hint="default"/>
          <w:sz w:val="21"/>
          <w:szCs w:val="21"/>
        </w:rPr>
        <w:tab/>
      </w:r>
      <w:r>
        <w:rPr>
          <w:rFonts w:hint="default"/>
          <w:sz w:val="21"/>
          <w:szCs w:val="21"/>
        </w:rPr>
        <w:t>for(i=0; i&lt;4; i++)</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ab/>
      </w:r>
      <w:r>
        <w:rPr>
          <w:rFonts w:hint="default"/>
          <w:sz w:val="21"/>
          <w:szCs w:val="21"/>
        </w:rPr>
        <w:t xml:space="preserve">    cout&lt;&lt;A[i]&lt;&lt;" "&lt;&lt;endl;</w:t>
      </w:r>
    </w:p>
    <w:p>
      <w:pPr>
        <w:rPr>
          <w:rFonts w:hint="default"/>
          <w:sz w:val="21"/>
          <w:szCs w:val="21"/>
        </w:rPr>
      </w:pPr>
      <w:r>
        <w:rPr>
          <w:rFonts w:hint="default"/>
          <w:sz w:val="21"/>
          <w:szCs w:val="21"/>
        </w:rPr>
        <w:tab/>
      </w:r>
      <w:r>
        <w:rPr>
          <w:rFonts w:hint="default"/>
          <w:sz w:val="21"/>
          <w:szCs w:val="21"/>
        </w:rPr>
        <w:t>}</w:t>
      </w:r>
    </w:p>
    <w:p>
      <w:pPr>
        <w:rPr>
          <w:rFonts w:hint="default"/>
          <w:sz w:val="21"/>
          <w:szCs w:val="21"/>
        </w:rPr>
      </w:pPr>
      <w:r>
        <w:rPr>
          <w:rFonts w:hint="default"/>
          <w:sz w:val="21"/>
          <w:szCs w:val="21"/>
        </w:rPr>
        <w:tab/>
      </w:r>
      <w:r>
        <w:rPr>
          <w:rFonts w:hint="default"/>
          <w:sz w:val="21"/>
          <w:szCs w:val="21"/>
        </w:rPr>
        <w:t>return 0;</w:t>
      </w:r>
    </w:p>
    <w:p>
      <w:pPr>
        <w:rPr>
          <w:rFonts w:hint="default"/>
          <w:b/>
          <w:bCs/>
          <w:sz w:val="21"/>
          <w:szCs w:val="21"/>
          <w:u w:val="single"/>
          <w:lang w:val="en-US"/>
        </w:rPr>
      </w:pPr>
      <w:r>
        <w:rPr>
          <w:rFonts w:hint="default"/>
          <w:sz w:val="21"/>
          <w:szCs w:val="21"/>
        </w:rPr>
        <w:t>}</w:t>
      </w:r>
    </w:p>
    <w:p>
      <w:pPr>
        <w:rPr>
          <w:rFonts w:hint="default"/>
          <w:b/>
          <w:bCs/>
          <w:sz w:val="28"/>
          <w:szCs w:val="28"/>
          <w:u w:val="single"/>
          <w:lang w:val="en-US"/>
        </w:rPr>
      </w:pPr>
      <w:r>
        <w:rPr>
          <w:rFonts w:hint="default"/>
          <w:b/>
          <w:bCs/>
          <w:sz w:val="28"/>
          <w:szCs w:val="28"/>
          <w:u w:val="single"/>
          <w:lang w:val="en-US"/>
        </w:rPr>
        <w:t>Output:</w:t>
      </w:r>
    </w:p>
    <w:p>
      <w:pPr>
        <w:rPr>
          <w:rFonts w:hint="default"/>
          <w:b/>
          <w:bCs/>
          <w:sz w:val="28"/>
          <w:szCs w:val="28"/>
          <w:u w:val="single"/>
          <w:lang w:val="en-US"/>
        </w:rPr>
      </w:pPr>
      <w:r>
        <w:rPr>
          <w:rFonts w:hint="default"/>
          <w:b/>
          <w:bCs/>
          <w:sz w:val="28"/>
          <w:szCs w:val="28"/>
          <w:u w:val="single"/>
          <w:lang w:val="en-US"/>
        </w:rPr>
        <w:drawing>
          <wp:inline distT="0" distB="0" distL="114300" distR="114300">
            <wp:extent cx="4076065" cy="2156460"/>
            <wp:effectExtent l="0" t="0" r="635" b="15240"/>
            <wp:docPr id="2" name="Picture 2" descr="lab 1 q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 1 q 3"/>
                    <pic:cNvPicPr>
                      <a:picLocks noChangeAspect="1"/>
                    </pic:cNvPicPr>
                  </pic:nvPicPr>
                  <pic:blipFill>
                    <a:blip r:embed="rId7"/>
                    <a:stretch>
                      <a:fillRect/>
                    </a:stretch>
                  </pic:blipFill>
                  <pic:spPr>
                    <a:xfrm>
                      <a:off x="0" y="0"/>
                      <a:ext cx="4076065" cy="2156460"/>
                    </a:xfrm>
                    <a:prstGeom prst="rect">
                      <a:avLst/>
                    </a:prstGeom>
                  </pic:spPr>
                </pic:pic>
              </a:graphicData>
            </a:graphic>
          </wp:inline>
        </w:drawing>
      </w:r>
    </w:p>
    <w:p>
      <w:pPr>
        <w:rPr>
          <w:rFonts w:hint="default"/>
          <w:b/>
          <w:bCs/>
          <w:sz w:val="28"/>
          <w:szCs w:val="28"/>
          <w:u w:val="single"/>
          <w:lang w:val="en-US"/>
        </w:rPr>
      </w:pPr>
    </w:p>
    <w:p>
      <w:pPr>
        <w:jc w:val="center"/>
        <w:rPr>
          <w:rFonts w:hint="default"/>
          <w:b/>
          <w:bCs/>
          <w:sz w:val="28"/>
          <w:szCs w:val="28"/>
          <w:u w:val="single"/>
          <w:lang w:val="en-US"/>
        </w:rPr>
      </w:pPr>
      <w:r>
        <w:rPr>
          <w:rFonts w:hint="default"/>
          <w:b/>
          <w:bCs/>
          <w:sz w:val="28"/>
          <w:szCs w:val="28"/>
          <w:u w:val="single"/>
          <w:lang w:val="en-US"/>
        </w:rPr>
        <w:t>Traversing:</w:t>
      </w:r>
    </w:p>
    <w:p>
      <w:pPr>
        <w:jc w:val="left"/>
        <w:rPr>
          <w:rFonts w:hint="default"/>
          <w:b/>
          <w:bCs/>
          <w:sz w:val="28"/>
          <w:szCs w:val="28"/>
          <w:u w:val="single"/>
          <w:lang w:val="en-US"/>
        </w:rPr>
      </w:pPr>
      <w:r>
        <w:rPr>
          <w:rFonts w:hint="default"/>
          <w:b/>
          <w:bCs/>
          <w:sz w:val="28"/>
          <w:szCs w:val="28"/>
          <w:u w:val="single"/>
          <w:lang w:val="en-US"/>
        </w:rPr>
        <w:t>Code:</w:t>
      </w:r>
    </w:p>
    <w:p>
      <w:pPr>
        <w:jc w:val="left"/>
        <w:rPr>
          <w:rFonts w:hint="default"/>
          <w:b/>
          <w:bCs/>
          <w:sz w:val="28"/>
          <w:szCs w:val="28"/>
          <w:u w:val="single"/>
          <w:lang w:val="en-US"/>
        </w:rPr>
      </w:pPr>
    </w:p>
    <w:p>
      <w:pPr>
        <w:jc w:val="left"/>
        <w:rPr>
          <w:rFonts w:hint="default"/>
          <w:b w:val="0"/>
          <w:bCs w:val="0"/>
          <w:sz w:val="24"/>
          <w:szCs w:val="24"/>
          <w:u w:val="none"/>
          <w:lang w:val="en-US"/>
        </w:rPr>
      </w:pPr>
      <w:r>
        <w:rPr>
          <w:rFonts w:hint="default"/>
          <w:b w:val="0"/>
          <w:bCs w:val="0"/>
          <w:sz w:val="24"/>
          <w:szCs w:val="24"/>
          <w:u w:val="none"/>
          <w:lang w:val="en-US"/>
        </w:rPr>
        <w:t>#include&lt;iostream&gt;</w:t>
      </w:r>
    </w:p>
    <w:p>
      <w:pPr>
        <w:jc w:val="left"/>
        <w:rPr>
          <w:rFonts w:hint="default"/>
          <w:b w:val="0"/>
          <w:bCs w:val="0"/>
          <w:sz w:val="24"/>
          <w:szCs w:val="24"/>
          <w:u w:val="none"/>
          <w:lang w:val="en-US"/>
        </w:rPr>
      </w:pPr>
      <w:r>
        <w:rPr>
          <w:rFonts w:hint="default"/>
          <w:b w:val="0"/>
          <w:bCs w:val="0"/>
          <w:sz w:val="24"/>
          <w:szCs w:val="24"/>
          <w:u w:val="none"/>
          <w:lang w:val="en-US"/>
        </w:rPr>
        <w:t>using namespace std;</w:t>
      </w:r>
    </w:p>
    <w:p>
      <w:pPr>
        <w:jc w:val="left"/>
        <w:rPr>
          <w:rFonts w:hint="default"/>
          <w:b w:val="0"/>
          <w:bCs w:val="0"/>
          <w:sz w:val="24"/>
          <w:szCs w:val="24"/>
          <w:u w:val="none"/>
          <w:lang w:val="en-US"/>
        </w:rPr>
      </w:pPr>
      <w:r>
        <w:rPr>
          <w:rFonts w:hint="default"/>
          <w:b w:val="0"/>
          <w:bCs w:val="0"/>
          <w:sz w:val="24"/>
          <w:szCs w:val="24"/>
          <w:u w:val="none"/>
          <w:lang w:val="en-US"/>
        </w:rPr>
        <w:t>int main()</w:t>
      </w:r>
    </w:p>
    <w:p>
      <w:pPr>
        <w:jc w:val="left"/>
        <w:rPr>
          <w:rFonts w:hint="default"/>
          <w:b w:val="0"/>
          <w:bCs w:val="0"/>
          <w:sz w:val="24"/>
          <w:szCs w:val="24"/>
          <w:u w:val="none"/>
          <w:lang w:val="en-US"/>
        </w:rPr>
      </w:pPr>
      <w:r>
        <w:rPr>
          <w:rFonts w:hint="default"/>
          <w:b w:val="0"/>
          <w:bCs w:val="0"/>
          <w:sz w:val="24"/>
          <w:szCs w:val="24"/>
          <w:u w:val="none"/>
          <w:lang w:val="en-US"/>
        </w:rPr>
        <w:t>{</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int arr[5];</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int num;</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cout&lt;&lt;"Enter values:"&lt;&lt;endl;</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for(int i=0; i&lt;5;i++)</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cin&gt;&gt;arr[i];</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cout&lt;&lt;"Enter a number to find:"&lt;&lt;endl;</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cin&gt;&gt;num;</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for(int j=0; j&lt;5; j++)</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if(num==arr[j])</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cout&lt;&lt;num&lt;&lt;" "&lt;&lt;"is on location"&lt;&lt;" "&lt;&lt;j&lt;&lt;endl;</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ab/>
      </w:r>
      <w:r>
        <w:rPr>
          <w:rFonts w:hint="default"/>
          <w:b w:val="0"/>
          <w:bCs w:val="0"/>
          <w:sz w:val="24"/>
          <w:szCs w:val="24"/>
          <w:u w:val="none"/>
          <w:lang w:val="en-US"/>
        </w:rPr>
        <w:t>}</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w:t>
      </w:r>
    </w:p>
    <w:p>
      <w:pPr>
        <w:jc w:val="left"/>
        <w:rPr>
          <w:rFonts w:hint="default"/>
          <w:b w:val="0"/>
          <w:bCs w:val="0"/>
          <w:sz w:val="24"/>
          <w:szCs w:val="24"/>
          <w:u w:val="none"/>
          <w:lang w:val="en-US"/>
        </w:rPr>
      </w:pPr>
      <w:r>
        <w:rPr>
          <w:rFonts w:hint="default"/>
          <w:b w:val="0"/>
          <w:bCs w:val="0"/>
          <w:sz w:val="24"/>
          <w:szCs w:val="24"/>
          <w:u w:val="none"/>
          <w:lang w:val="en-US"/>
        </w:rPr>
        <w:tab/>
      </w:r>
      <w:r>
        <w:rPr>
          <w:rFonts w:hint="default"/>
          <w:b w:val="0"/>
          <w:bCs w:val="0"/>
          <w:sz w:val="24"/>
          <w:szCs w:val="24"/>
          <w:u w:val="none"/>
          <w:lang w:val="en-US"/>
        </w:rPr>
        <w:t>return 0;</w:t>
      </w:r>
    </w:p>
    <w:p>
      <w:pPr>
        <w:jc w:val="left"/>
        <w:rPr>
          <w:rFonts w:hint="default"/>
          <w:b w:val="0"/>
          <w:bCs w:val="0"/>
          <w:sz w:val="24"/>
          <w:szCs w:val="24"/>
          <w:u w:val="none"/>
          <w:lang w:val="en-US"/>
        </w:rPr>
      </w:pPr>
      <w:r>
        <w:rPr>
          <w:rFonts w:hint="default"/>
          <w:b w:val="0"/>
          <w:bCs w:val="0"/>
          <w:sz w:val="24"/>
          <w:szCs w:val="24"/>
          <w:u w:val="none"/>
          <w:lang w:val="en-US"/>
        </w:rPr>
        <w:t>}</w:t>
      </w:r>
    </w:p>
    <w:p>
      <w:pPr>
        <w:jc w:val="left"/>
        <w:rPr>
          <w:rFonts w:hint="default"/>
          <w:b/>
          <w:bCs/>
          <w:sz w:val="28"/>
          <w:szCs w:val="28"/>
          <w:u w:val="single"/>
          <w:lang w:val="en-US"/>
        </w:rPr>
      </w:pPr>
    </w:p>
    <w:p>
      <w:pPr>
        <w:jc w:val="left"/>
        <w:rPr>
          <w:rFonts w:hint="default"/>
          <w:b/>
          <w:bCs/>
          <w:sz w:val="28"/>
          <w:szCs w:val="28"/>
          <w:u w:val="single"/>
          <w:lang w:val="en-US"/>
        </w:rPr>
      </w:pPr>
      <w:r>
        <w:rPr>
          <w:rFonts w:hint="default"/>
          <w:b/>
          <w:bCs/>
          <w:sz w:val="28"/>
          <w:szCs w:val="28"/>
          <w:u w:val="single"/>
          <w:lang w:val="en-US"/>
        </w:rPr>
        <w:t>Output:</w:t>
      </w:r>
    </w:p>
    <w:p>
      <w:pPr>
        <w:jc w:val="left"/>
        <w:rPr>
          <w:rFonts w:hint="default"/>
          <w:b/>
          <w:bCs/>
          <w:sz w:val="28"/>
          <w:szCs w:val="28"/>
          <w:u w:val="single"/>
          <w:lang w:val="en-US"/>
        </w:rPr>
      </w:pPr>
      <w:r>
        <w:rPr>
          <w:rFonts w:hint="default"/>
          <w:b/>
          <w:bCs/>
          <w:sz w:val="28"/>
          <w:szCs w:val="28"/>
          <w:u w:val="single"/>
          <w:lang w:val="en-US"/>
        </w:rPr>
        <w:drawing>
          <wp:inline distT="0" distB="0" distL="114300" distR="114300">
            <wp:extent cx="3324860" cy="1742440"/>
            <wp:effectExtent l="0" t="0" r="8890" b="10160"/>
            <wp:docPr id="3" name="Picture 3" descr="lab 1 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b 1 q 1"/>
                    <pic:cNvPicPr>
                      <a:picLocks noChangeAspect="1"/>
                    </pic:cNvPicPr>
                  </pic:nvPicPr>
                  <pic:blipFill>
                    <a:blip r:embed="rId5"/>
                    <a:stretch>
                      <a:fillRect/>
                    </a:stretch>
                  </pic:blipFill>
                  <pic:spPr>
                    <a:xfrm>
                      <a:off x="0" y="0"/>
                      <a:ext cx="3324860" cy="17424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FA3E6"/>
    <w:multiLevelType w:val="singleLevel"/>
    <w:tmpl w:val="8F6FA3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2"/>
    <w:multiLevelType w:val="multilevel"/>
    <w:tmpl w:val="00000002"/>
    <w:lvl w:ilvl="0" w:tentative="0">
      <w:start w:val="5"/>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3"/>
    <w:multiLevelType w:val="multilevel"/>
    <w:tmpl w:val="00000003"/>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4"/>
    <w:multiLevelType w:val="multilevel"/>
    <w:tmpl w:val="00000004"/>
    <w:lvl w:ilvl="0" w:tentative="0">
      <w:start w:val="5"/>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A10251"/>
    <w:rsid w:val="0C36745F"/>
    <w:rsid w:val="2B7104D8"/>
    <w:rsid w:val="2FA10251"/>
    <w:rsid w:val="37B26A07"/>
    <w:rsid w:val="4DF91304"/>
    <w:rsid w:val="54E44DE6"/>
    <w:rsid w:val="6E622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2018-03-25T18:03:00Z</dcterms:created>
  <dc:creator>Masti Malkal</dc:creator>
  <cp:lastModifiedBy>Masti malkal</cp:lastModifiedBy>
  <dcterms:modified xsi:type="dcterms:W3CDTF">2018-05-03T05:50:18Z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